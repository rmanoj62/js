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png" Extension="pn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16"/>
          <w:szCs w:val="16"/>
        </w:rPr>
        <w:jc w:val="center"/>
        <w:spacing w:before="22" w:line="413" w:lineRule="auto"/>
        <w:ind w:left="4293" w:right="5381"/>
      </w:pPr>
      <w:r>
        <w:pict>
          <v:shape style="position:absolute;margin-left:126.963pt;margin-top:21.0269pt;width:47.4215pt;height:63.8412pt;mso-position-horizontal-relative:page;mso-position-vertical-relative:page;z-index:-179" type="#_x0000_t75">
            <v:imagedata o:title="" r:id="rId4"/>
          </v:shape>
        </w:pict>
      </w:r>
      <w:r>
        <w:pict>
          <v:shape style="position:absolute;margin-left:178.613pt;margin-top:25.3198pt;width:52.2242pt;height:61.0331pt;mso-position-horizontal-relative:page;mso-position-vertical-relative:page;z-index:-178" type="#_x0000_t75">
            <v:imagedata o:title="" r:id="rId5"/>
          </v:shape>
        </w:pict>
      </w:r>
      <w:r>
        <w:pict>
          <v:shape style="position:absolute;margin-left:599.646pt;margin-top:21.6006pt;width:170.671pt;height:64.1785pt;mso-position-horizontal-relative:page;mso-position-vertical-relative:page;z-index:-177" type="#_x0000_t75">
            <v:imagedata o:title="" r:id="rId6"/>
          </v:shape>
        </w:pict>
      </w:r>
      <w:r>
        <w:rPr>
          <w:rFonts w:ascii="Times New Roman" w:cs="Times New Roman" w:eastAsia="Times New Roman" w:hAnsi="Times New Roman"/>
          <w:color w:val="4462F9"/>
          <w:sz w:val="16"/>
          <w:szCs w:val="16"/>
        </w:rPr>
        <w:t>ةرﻮﻨﻤﻟا ﺔﻨﻳﺪﻤﻟا - ﺔﻳدﻮﻌﺴﻟا ﺔﻴﺑﺮﻌﻟا ﺔﻜﻠﻤﻤﻟا</w:t>
      </w:r>
      <w:r>
        <w:rPr>
          <w:rFonts w:ascii="Times New Roman" w:cs="Times New Roman" w:eastAsia="Times New Roman" w:hAnsi="Times New Roman"/>
          <w:color w:val="4462F9"/>
          <w:sz w:val="16"/>
          <w:szCs w:val="16"/>
        </w:rPr>
        <w:t> نﺮﻘﻣ ﺮﻴﻣﻷا ﺔﻌﻣﺎﺠﺑ ﺔﻴﻨﻬﻤﻟا ﺔﻴﻤﻨﺘﻟاو ﻒﻴﻇﻮﺘﻟا ﺰﻛﺮﻣ</w:t>
      </w:r>
      <w:r>
        <w:rPr>
          <w:rFonts w:ascii="Times New Roman" w:cs="Times New Roman" w:eastAsia="Times New Roman" w:hAnsi="Times New Roman"/>
          <w:color w:val="4462F9"/>
          <w:sz w:val="16"/>
          <w:szCs w:val="16"/>
        </w:rPr>
        <w:t> ﺔﻴﻋﺎﻤﺘﺟﻻا تﺎﻨﻴﻣﺄﺘﻠﻟ ﺔﻣﺎﻌﻟا ﺔﺴﺳﺆﻤﻟا ﻦﻣ دﺎﻤﺘﻋﺎﺑ</w:t>
      </w:r>
      <w:r>
        <w:rPr>
          <w:rFonts w:ascii="Times New Roman" w:cs="Times New Roman" w:eastAsia="Times New Roman" w:hAnsi="Times New Roman"/>
          <w:color w:val="000000"/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42"/>
          <w:szCs w:val="42"/>
        </w:rPr>
        <w:jc w:val="center"/>
        <w:ind w:left="3609" w:right="4609"/>
      </w:pPr>
      <w:r>
        <w:rPr>
          <w:rFonts w:ascii="Times New Roman" w:cs="Times New Roman" w:eastAsia="Times New Roman" w:hAnsi="Times New Roman"/>
          <w:b/>
          <w:color w:val="E46981"/>
          <w:sz w:val="42"/>
          <w:szCs w:val="42"/>
        </w:rPr>
        <w:t>ﺔﻴﺒﻳرﺪﺗ ةرود رﻮﻀﺣ ةدﺎﻬﺷ</w:t>
      </w:r>
      <w:r>
        <w:rPr>
          <w:rFonts w:ascii="Times New Roman" w:cs="Times New Roman" w:eastAsia="Times New Roman" w:hAnsi="Times New Roman"/>
          <w:color w:val="000000"/>
          <w:sz w:val="42"/>
          <w:szCs w:val="4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  <w:sectPr>
          <w:type w:val="continuous"/>
          <w:pgSz w:h="11920" w:orient="landscape" w:w="16840"/>
          <w:pgMar w:bottom="280" w:left="2320" w:right="1320" w:top="320"/>
        </w:sectPr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"/>
        <w:ind w:left="955" w:right="-56"/>
      </w:pPr>
      <w:r>
        <w:rPr>
          <w:rFonts w:ascii="Times New Roman" w:cs="Times New Roman" w:eastAsia="Times New Roman" w:hAnsi="Times New Roman"/>
          <w:color w:val="E46981"/>
          <w:sz w:val="24"/>
          <w:szCs w:val="24"/>
        </w:rPr>
        <w:t>.....................................................................................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6"/>
          <w:szCs w:val="26"/>
        </w:rPr>
        <w:jc w:val="left"/>
        <w:spacing w:before="11"/>
        <w:sectPr>
          <w:type w:val="continuous"/>
          <w:pgSz w:h="11920" w:orient="landscape" w:w="16840"/>
          <w:pgMar w:bottom="280" w:left="2320" w:right="1320" w:top="320"/>
          <w:cols w:equalWidth="off" w:num="2">
            <w:col w:space="146" w:w="5566"/>
            <w:col w:w="7488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E46981"/>
          <w:sz w:val="26"/>
          <w:szCs w:val="26"/>
        </w:rPr>
        <w:t>ة /برﺪﺘﻤﻟا نﺄﺑ ﺔﻴﻋﺎﻤﺘﺟﻻا تﺎﻨﻴﻣﺄﺘﻠﻟ ﺔﻣﺎﻌﻟا ﺔﺴﺳﺆﻤﻟا ﺪﻬﺸﺗ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1920" w:orient="landscape" w:w="16840"/>
          <w:pgMar w:bottom="280" w:left="2320" w:right="1320" w:top="32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"/>
        <w:ind w:left="3099" w:right="-56"/>
      </w:pPr>
      <w:r>
        <w:rPr>
          <w:rFonts w:ascii="Times New Roman" w:cs="Times New Roman" w:eastAsia="Times New Roman" w:hAnsi="Times New Roman"/>
          <w:color w:val="E46981"/>
          <w:sz w:val="24"/>
          <w:szCs w:val="24"/>
        </w:rPr>
        <w:t>...............................................................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6"/>
          <w:szCs w:val="26"/>
        </w:rPr>
        <w:jc w:val="left"/>
        <w:spacing w:before="12"/>
        <w:sectPr>
          <w:type w:val="continuous"/>
          <w:pgSz w:h="11920" w:orient="landscape" w:w="16840"/>
          <w:pgMar w:bottom="280" w:left="2320" w:right="1320" w:top="320"/>
          <w:cols w:equalWidth="off" w:num="2">
            <w:col w:space="284" w:w="6517"/>
            <w:col w:w="6399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E46981"/>
          <w:sz w:val="26"/>
          <w:szCs w:val="26"/>
        </w:rPr>
        <w:t>ﻢﻗر ﺔﻳﻮﻫ ﺐﺟﻮﻤﺑ  ........................................ ﺔﻴﺴﻨﺠﻟا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pict>
          <v:shape style="position:absolute;margin-left:62.0541pt;margin-top:574.558pt;width:134.547pt;height:20.7667pt;mso-position-horizontal-relative:page;mso-position-vertical-relative:page;z-index:-176" type="#_x0000_t75">
            <v:imagedata o:title="" r:id="rId7"/>
          </v:shape>
        </w:pict>
      </w:r>
      <w:r>
        <w:pict>
          <v:group coordorigin="2421,2005" coordsize="13104,0" style="position:absolute;margin-left:121.037pt;margin-top:100.258pt;width:655.207pt;height:0pt;mso-position-horizontal-relative:page;mso-position-vertical-relative:page;z-index:-180">
            <v:shape coordorigin="2421,2005" coordsize="13104,0" filled="f" path="m15525,2005l2421,2005e" strokecolor="#4462F9" stroked="t" strokeweight="0.5pt" style="position:absolute;left:2421;top:2005;width:13104;height:0">
              <v:path arrowok="t"/>
            </v:shape>
            <w10:wrap type="none"/>
          </v:group>
        </w:pict>
      </w:r>
      <w:r>
        <w:pict>
          <v:group coordorigin="0,0" coordsize="830,11906" style="position:absolute;margin-left:0pt;margin-top:0pt;width:41.499pt;height:595.276pt;mso-position-horizontal-relative:page;mso-position-vertical-relative:page;z-index:-181">
            <v:shape coordorigin="0,0" coordsize="584,11906" fillcolor="#E46981" filled="t" path="m0,11906l584,11906,584,0,0,0,0,11906xe" stroked="f" style="position:absolute;left:0;top:0;width:584;height:11906">
              <v:path arrowok="t"/>
              <v:fill/>
            </v:shape>
            <v:shape coordorigin="569,0" coordsize="256,11906" fillcolor="#2540D2" filled="t" path="m569,11906l825,11906,825,0,569,0,569,11906xe" stroked="f" style="position:absolute;left:569;top:0;width:256;height:11906">
              <v:path arrowok="t"/>
              <v:fill/>
            </v:shape>
            <w10:wrap type="none"/>
          </v:group>
        </w:pict>
      </w:r>
      <w:r>
        <w:pict>
          <v:group coordorigin="9901,7003" coordsize="6936,4903" style="position:absolute;margin-left:495.069pt;margin-top:350.14pt;width:346.821pt;height:245.136pt;mso-position-horizontal-relative:page;mso-position-vertical-relative:page;z-index:-182">
            <v:shape coordorigin="11423,8157" coordsize="793,800" fillcolor="#000000" filled="t" path="m11820,8957l12216,8557,11820,8157,11423,8557,11820,8957xe" stroked="f" style="position:absolute;left:11423;top:8157;width:793;height:800">
              <v:path arrowok="t"/>
              <v:fill/>
            </v:shape>
            <v:shape coordorigin="9911,10444" coordsize="794,801" fillcolor="#080605" filled="t" path="m10308,11244l10705,10844,10308,10444,9911,10844,10308,11244xe" stroked="f" style="position:absolute;left:9911;top:10444;width:794;height:801">
              <v:path arrowok="t"/>
              <v:fill/>
            </v:shape>
            <v:shape coordorigin="10290,10063" coordsize="793,800" fillcolor="#080605" filled="t" path="m10686,10863l11083,10463,10686,10063,10290,10463,10686,10863xe" stroked="f" style="position:absolute;left:10290;top:10063;width:793;height:800">
              <v:path arrowok="t"/>
              <v:fill/>
            </v:shape>
            <v:shape coordorigin="10667,9681" coordsize="794,801" fillcolor="#050302" filled="t" path="m11064,10482l11461,10081,11064,9681,10667,10081,11064,10482xe" stroked="f" style="position:absolute;left:10667;top:9681;width:794;height:801">
              <v:path arrowok="t"/>
              <v:fill/>
            </v:shape>
            <v:shape coordorigin="11045,9300" coordsize="793,801" fillcolor="#060404" filled="t" path="m11442,10101l11838,9700,11442,9300,11045,9700,11442,10101xe" stroked="f" style="position:absolute;left:11045;top:9300;width:793;height:801">
              <v:path arrowok="t"/>
              <v:fill/>
            </v:shape>
            <v:shape coordorigin="11423,8919" coordsize="793,800" fillcolor="#060404" filled="t" path="m11820,9719l12216,9319,11820,8919,11423,9319,11820,9719xe" stroked="f" style="position:absolute;left:11423;top:8919;width:793;height:800">
              <v:path arrowok="t"/>
              <v:fill/>
            </v:shape>
            <v:shape coordorigin="11801,8538" coordsize="793,800" fillcolor="#000000" filled="t" path="m12197,9338l12594,8938,12197,8538,11801,8938,12197,9338xe" stroked="f" style="position:absolute;left:11801;top:8538;width:793;height:800">
              <v:path arrowok="t"/>
              <v:fill/>
            </v:shape>
            <v:shape coordorigin="12178,8157" coordsize="793,800" fillcolor="#000000" filled="t" path="m12575,8957l12972,8557,12575,8157,12178,8557,12575,8957xe" stroked="f" style="position:absolute;left:12178;top:8157;width:793;height:800">
              <v:path arrowok="t"/>
              <v:fill/>
            </v:shape>
            <v:shape coordorigin="12556,7775" coordsize="793,801" fillcolor="#000000" filled="t" path="m12952,8576l13349,8175,12952,7775,12556,8175,12952,8576xe" stroked="f" style="position:absolute;left:12556;top:7775;width:793;height:801">
              <v:path arrowok="t"/>
              <v:fill/>
            </v:shape>
            <v:shape coordorigin="12934,7394" coordsize="794,801" fillcolor="#000000" filled="t" path="m13330,8195l13727,7794,13330,7394,12934,7794,13330,8195xe" stroked="f" style="position:absolute;left:12934;top:7394;width:794;height:801">
              <v:path arrowok="t"/>
              <v:fill/>
            </v:shape>
            <v:shape coordorigin="13312,7013" coordsize="794,800" fillcolor="#000000" filled="t" path="m13708,7813l14105,7413,13708,7013,13312,7413,13708,7813xe" stroked="f" style="position:absolute;left:13312;top:7013;width:794;height:800">
              <v:path arrowok="t"/>
              <v:fill/>
            </v:shape>
            <v:shape coordorigin="9911,11206" coordsize="794,700" fillcolor="#090606" filled="t" path="m10705,11607l10308,11206,9911,11607,10208,11906,10409,11906,10705,11607xe" stroked="f" style="position:absolute;left:9911;top:11206;width:794;height:700">
              <v:path arrowok="t"/>
              <v:fill/>
            </v:shape>
            <v:shape coordorigin="10290,10825" coordsize="793,801" fillcolor="#080605" filled="t" path="m10686,11626l11083,11225,10686,10825,10290,11225,10686,11626xe" stroked="f" style="position:absolute;left:10290;top:10825;width:793;height:801">
              <v:path arrowok="t"/>
              <v:fill/>
            </v:shape>
            <v:shape coordorigin="10667,10444" coordsize="794,801" fillcolor="#080605" filled="t" path="m11064,11244l11461,10844,11064,10444,10667,10844,11064,11244xe" stroked="f" style="position:absolute;left:10667;top:10444;width:794;height:801">
              <v:path arrowok="t"/>
              <v:fill/>
            </v:shape>
            <v:shape coordorigin="11045,10063" coordsize="793,800" fillcolor="#080605" filled="t" path="m11442,10863l11838,10463,11442,10063,11045,10463,11442,10863xe" stroked="f" style="position:absolute;left:11045;top:10063;width:793;height:800">
              <v:path arrowok="t"/>
              <v:fill/>
            </v:shape>
            <v:shape coordorigin="11423,9681" coordsize="793,801" fillcolor="#080605" filled="t" path="m11820,10482l12216,10081,11820,9681,11423,10081,11820,10482xe" stroked="f" style="position:absolute;left:11423;top:9681;width:793;height:801">
              <v:path arrowok="t"/>
              <v:fill/>
            </v:shape>
            <v:shape coordorigin="11801,9300" coordsize="793,801" fillcolor="#080605" filled="t" path="m12197,10101l12594,9700,12197,9300,11801,9700,12197,10101xe" stroked="f" style="position:absolute;left:11801;top:9300;width:793;height:801">
              <v:path arrowok="t"/>
              <v:fill/>
            </v:shape>
            <v:shape coordorigin="12178,8919" coordsize="793,800" fillcolor="#050302" filled="t" path="m12575,9719l12972,9319,12575,8919,12178,9319,12575,9719xe" stroked="f" style="position:absolute;left:12178;top:8919;width:793;height:800">
              <v:path arrowok="t"/>
              <v:fill/>
            </v:shape>
            <v:shape coordorigin="12556,8538" coordsize="793,800" fillcolor="#000000" filled="t" path="m12952,9338l13349,8938,12952,8538,12556,8938,12952,9338xe" stroked="f" style="position:absolute;left:12556;top:8538;width:793;height:800">
              <v:path arrowok="t"/>
              <v:fill/>
            </v:shape>
            <v:shape coordorigin="12934,8157" coordsize="794,800" fillcolor="#000000" filled="t" path="m13330,8957l13727,8557,13330,8157,12934,8557,13330,8957xe" stroked="f" style="position:absolute;left:12934;top:8157;width:794;height:800">
              <v:path arrowok="t"/>
              <v:fill/>
            </v:shape>
            <v:shape coordorigin="13312,7775" coordsize="794,801" fillcolor="#050302" filled="t" path="m13708,8576l14105,8175,13708,7775,13312,8175,13708,8576xe" stroked="f" style="position:absolute;left:13312;top:7775;width:794;height:801">
              <v:path arrowok="t"/>
              <v:fill/>
            </v:shape>
            <v:shape coordorigin="13689,7394" coordsize="793,801" fillcolor="#000000" filled="t" path="m14086,8195l14483,7794,14086,7394,13689,7794,14086,8195xe" stroked="f" style="position:absolute;left:13689;top:7394;width:793;height:801">
              <v:path arrowok="t"/>
              <v:fill/>
            </v:shape>
            <v:shape coordorigin="10371,11588" coordsize="630,318" fillcolor="#131010" filled="t" path="m11001,11906l10686,11588,10371,11906,11001,11906xe" stroked="f" style="position:absolute;left:10371;top:11588;width:630;height:318">
              <v:path arrowok="t"/>
              <v:fill/>
            </v:shape>
            <v:shape coordorigin="10667,11206" coordsize="794,700" fillcolor="#131010" filled="t" path="m11461,11607l11064,11206,10667,11607,10963,11906,11164,11906,11461,11607xe" stroked="f" style="position:absolute;left:10667;top:11206;width:794;height:700">
              <v:path arrowok="t"/>
              <v:fill/>
            </v:shape>
            <v:shape coordorigin="11045,10825" coordsize="793,801" fillcolor="#090606" filled="t" path="m11442,11626l11838,11225,11442,10825,11045,11225,11442,11626xe" stroked="f" style="position:absolute;left:11045;top:10825;width:793;height:801">
              <v:path arrowok="t"/>
              <v:fill/>
            </v:shape>
            <v:shape coordorigin="11423,10444" coordsize="793,801" fillcolor="#191013" filled="t" path="m11820,11244l12216,10844,11820,10444,11423,10844,11820,11244xe" stroked="f" style="position:absolute;left:11423;top:10444;width:793;height:801">
              <v:path arrowok="t"/>
              <v:fill/>
            </v:shape>
            <v:shape coordorigin="11801,10063" coordsize="793,800" fillcolor="#0A0808" filled="t" path="m12197,10863l12594,10463,12197,10063,11801,10463,12197,10863xe" stroked="f" style="position:absolute;left:11801;top:10063;width:793;height:800">
              <v:path arrowok="t"/>
              <v:fill/>
            </v:shape>
            <v:shape coordorigin="12178,9681" coordsize="793,801" fillcolor="#070405" filled="t" path="m12575,10482l12972,10081,12575,9681,12178,10081,12575,10482xe" stroked="f" style="position:absolute;left:12178;top:9681;width:793;height:801">
              <v:path arrowok="t"/>
              <v:fill/>
            </v:shape>
            <v:shape coordorigin="12556,9300" coordsize="793,801" fillcolor="#080605" filled="t" path="m12952,10101l13349,9700,12952,9300,12556,9700,12952,10101xe" stroked="f" style="position:absolute;left:12556;top:9300;width:793;height:801">
              <v:path arrowok="t"/>
              <v:fill/>
            </v:shape>
            <v:shape coordorigin="12934,8919" coordsize="794,800" fillcolor="#050303" filled="t" path="m13330,9719l13727,9319,13330,8919,12934,9319,13330,9719xe" stroked="f" style="position:absolute;left:12934;top:8919;width:794;height:800">
              <v:path arrowok="t"/>
              <v:fill/>
            </v:shape>
            <v:shape coordorigin="13312,8538" coordsize="794,800" fillcolor="#040202" filled="t" path="m13708,9338l14105,8938,13708,8538,13312,8938,13708,9338xe" stroked="f" style="position:absolute;left:13312;top:8538;width:794;height:800">
              <v:path arrowok="t"/>
              <v:fill/>
            </v:shape>
            <v:shape coordorigin="13689,8157" coordsize="793,800" fillcolor="#050303" filled="t" path="m14086,8957l14483,8557,14086,8157,13689,8557,14086,8957xe" stroked="f" style="position:absolute;left:13689;top:8157;width:793;height:800">
              <v:path arrowok="t"/>
              <v:fill/>
            </v:shape>
            <v:shape coordorigin="14067,7775" coordsize="793,801" fillcolor="#050303" filled="t" path="m14464,8576l14860,8175,14464,7775,14067,8175,14464,8576xe" stroked="f" style="position:absolute;left:14067;top:7775;width:793;height:801">
              <v:path arrowok="t"/>
              <v:fill/>
            </v:shape>
            <v:shape coordorigin="14445,7394" coordsize="794,801" fillcolor="#000000" filled="t" path="m14841,8195l15238,7794,14841,7394,14445,7794,14841,8195xe" stroked="f" style="position:absolute;left:14445;top:7394;width:794;height:801">
              <v:path arrowok="t"/>
              <v:fill/>
            </v:shape>
            <v:shape coordorigin="14823,7013" coordsize="793,800" fillcolor="#000000" filled="t" path="m15219,7813l15616,7413,15219,7013,14823,7413,15219,7813xe" stroked="f" style="position:absolute;left:14823;top:7013;width:793;height:800">
              <v:path arrowok="t"/>
              <v:fill/>
            </v:shape>
            <v:shape coordorigin="11127,11588" coordsize="630,318" fillcolor="#1F1A17" filled="t" path="m11757,11906l11442,11588,11127,11906,11757,11906xe" stroked="f" style="position:absolute;left:11127;top:11588;width:630;height:318">
              <v:path arrowok="t"/>
              <v:fill/>
            </v:shape>
            <v:shape coordorigin="11423,11206" coordsize="793,700" fillcolor="#120E0D" filled="t" path="m12216,11607l11820,11206,11423,11607,11719,11906,11920,11906,12216,11607xe" stroked="f" style="position:absolute;left:11423;top:11206;width:793;height:700">
              <v:path arrowok="t"/>
              <v:fill/>
            </v:shape>
            <v:shape coordorigin="11801,10825" coordsize="793,801" fillcolor="#191013" filled="t" path="m12197,11626l12594,11225,12197,10825,11801,11225,12197,11626xe" stroked="f" style="position:absolute;left:11801;top:10825;width:793;height:801">
              <v:path arrowok="t"/>
              <v:fill/>
            </v:shape>
            <v:shape coordorigin="12178,10444" coordsize="793,801" fillcolor="#1B1417" filled="t" path="m12575,11244l12972,10844,12575,10444,12178,10844,12575,11244xe" stroked="f" style="position:absolute;left:12178;top:10444;width:793;height:801">
              <v:path arrowok="t"/>
              <v:fill/>
            </v:shape>
            <v:shape coordorigin="12556,10063" coordsize="793,800" fillcolor="#131010" filled="t" path="m12952,10863l13349,10463,12952,10063,12556,10463,12952,10863xe" stroked="f" style="position:absolute;left:12556;top:10063;width:793;height:800">
              <v:path arrowok="t"/>
              <v:fill/>
            </v:shape>
            <v:shape coordorigin="12934,9681" coordsize="794,801" fillcolor="#080605" filled="t" path="m13330,10482l13727,10081,13330,9681,12934,10081,13330,10482xe" stroked="f" style="position:absolute;left:12934;top:9681;width:794;height:801">
              <v:path arrowok="t"/>
              <v:fill/>
            </v:shape>
            <v:shape coordorigin="13312,9300" coordsize="794,801" fillcolor="#0D0A09" filled="t" path="m13708,10101l14105,9700,13708,9300,13312,9700,13708,10101xe" stroked="f" style="position:absolute;left:13312;top:9300;width:794;height:801">
              <v:path arrowok="t"/>
              <v:fill/>
            </v:shape>
            <v:shape coordorigin="13689,8919" coordsize="793,800" fillcolor="#050303" filled="t" path="m14086,9719l14483,9319,14086,8919,13689,9319,14086,9719xe" stroked="f" style="position:absolute;left:13689;top:8919;width:793;height:800">
              <v:path arrowok="t"/>
              <v:fill/>
            </v:shape>
            <v:shape coordorigin="14067,8538" coordsize="793,800" fillcolor="#050303" filled="t" path="m14464,9338l14860,8938,14464,8538,14067,8938,14464,9338xe" stroked="f" style="position:absolute;left:14067;top:8538;width:793;height:800">
              <v:path arrowok="t"/>
              <v:fill/>
            </v:shape>
            <v:shape coordorigin="14445,8157" coordsize="794,800" fillcolor="#000000" filled="t" path="m14841,8957l15238,8557,14841,8157,14445,8557,14841,8957xe" stroked="f" style="position:absolute;left:14445;top:8157;width:794;height:800">
              <v:path arrowok="t"/>
              <v:fill/>
            </v:shape>
            <v:shape coordorigin="14823,7775" coordsize="793,801" fillcolor="#000000" filled="t" path="m15219,8576l15616,8175,15219,7775,14823,8175,15219,8576xe" stroked="f" style="position:absolute;left:14823;top:7775;width:793;height:801">
              <v:path arrowok="t"/>
              <v:fill/>
            </v:shape>
            <v:shape coordorigin="15201,7394" coordsize="793,801" fillcolor="#000000" filled="t" path="m15597,8195l15994,7794,15597,7394,15201,7794,15597,8195xe" stroked="f" style="position:absolute;left:15201;top:7394;width:793;height:801">
              <v:path arrowok="t"/>
              <v:fill/>
            </v:shape>
            <v:shape coordorigin="11883,11588" coordsize="630,318" fillcolor="#1B1618" filled="t" path="m12512,11906l12197,11588,11883,11906,12512,11906xe" stroked="f" style="position:absolute;left:11883;top:11588;width:630;height:318">
              <v:path arrowok="t"/>
              <v:fill/>
            </v:shape>
            <v:shape coordorigin="12178,11206" coordsize="793,700" fillcolor="#131010" filled="t" path="m12972,11607l12575,11206,12178,11607,12475,11906,12676,11906,12972,11607xe" stroked="f" style="position:absolute;left:12178;top:11206;width:793;height:700">
              <v:path arrowok="t"/>
              <v:fill/>
            </v:shape>
            <v:shape coordorigin="12556,10825" coordsize="793,801" fillcolor="#100A0A" filled="t" path="m12952,11626l13349,11225,12952,10825,12556,11225,12952,11626xe" stroked="f" style="position:absolute;left:12556;top:10825;width:793;height:801">
              <v:path arrowok="t"/>
              <v:fill/>
            </v:shape>
            <v:shape coordorigin="12934,10444" coordsize="794,801" fillcolor="#100A0A" filled="t" path="m13330,11244l13727,10844,13330,10444,12934,10844,13330,11244xe" stroked="f" style="position:absolute;left:12934;top:10444;width:794;height:801">
              <v:path arrowok="t"/>
              <v:fill/>
            </v:shape>
            <v:shape coordorigin="13312,10063" coordsize="794,800" fillcolor="#100C0C" filled="t" path="m13708,10863l14105,10463,13708,10063,13312,10463,13708,10863xe" stroked="f" style="position:absolute;left:13312;top:10063;width:794;height:800">
              <v:path arrowok="t"/>
              <v:fill/>
            </v:shape>
            <v:shape coordorigin="13689,9681" coordsize="793,801" fillcolor="#060404" filled="t" path="m14086,10482l14483,10081,14086,9681,13689,10081,14086,10482xe" stroked="f" style="position:absolute;left:13689;top:9681;width:793;height:801">
              <v:path arrowok="t"/>
              <v:fill/>
            </v:shape>
            <v:shape coordorigin="14067,9300" coordsize="793,801" fillcolor="#060404" filled="t" path="m14464,10101l14860,9700,14464,9300,14067,9700,14464,10101xe" stroked="f" style="position:absolute;left:14067;top:9300;width:793;height:801">
              <v:path arrowok="t"/>
              <v:fill/>
            </v:shape>
            <v:shape coordorigin="14445,8919" coordsize="794,800" fillcolor="#080605" filled="t" path="m14841,9719l15238,9319,14841,8919,14445,9319,14841,9719xe" stroked="f" style="position:absolute;left:14445;top:8919;width:794;height:800">
              <v:path arrowok="t"/>
              <v:fill/>
            </v:shape>
            <v:shape coordorigin="14823,8538" coordsize="793,800" fillcolor="#100A0A" filled="t" path="m15219,9338l15616,8938,15219,8538,14823,8938,15219,9338xe" stroked="f" style="position:absolute;left:14823;top:8538;width:793;height:800">
              <v:path arrowok="t"/>
              <v:fill/>
            </v:shape>
            <v:shape coordorigin="15201,8157" coordsize="793,800" fillcolor="#060404" filled="t" path="m15597,8957l15994,8557,15597,8157,15201,8557,15597,8957xe" stroked="f" style="position:absolute;left:15201;top:8157;width:793;height:800">
              <v:path arrowok="t"/>
              <v:fill/>
            </v:shape>
            <v:shape coordorigin="15578,7775" coordsize="793,801" fillcolor="#060404" filled="t" path="m15975,8576l16372,8175,15975,7775,15578,8175,15975,8576xe" stroked="f" style="position:absolute;left:15578;top:7775;width:793;height:801">
              <v:path arrowok="t"/>
              <v:fill/>
            </v:shape>
            <v:shape coordorigin="15956,7394" coordsize="794,801" fillcolor="#000000" filled="t" path="m16353,8195l16750,7794,16353,7394,15956,7794,16353,8195xe" stroked="f" style="position:absolute;left:15956;top:7394;width:794;height:801">
              <v:path arrowok="t"/>
              <v:fill/>
            </v:shape>
            <v:shape coordorigin="12638,11588" coordsize="630,318" fillcolor="#1B1618" filled="t" path="m13267,11906l12952,11588,12638,11906,13267,11906xe" stroked="f" style="position:absolute;left:12638;top:11588;width:630;height:318">
              <v:path arrowok="t"/>
              <v:fill/>
            </v:shape>
            <v:shape coordorigin="12934,11206" coordsize="794,700" fillcolor="#1B1618" filled="t" path="m13727,11607l13330,11206,12934,11607,13230,11906,13431,11906,13727,11607xe" stroked="f" style="position:absolute;left:12934;top:11206;width:794;height:700">
              <v:path arrowok="t"/>
              <v:fill/>
            </v:shape>
            <v:shape coordorigin="13312,10825" coordsize="794,801" fillcolor="#100A0A" filled="t" path="m13708,11626l14105,11225,13708,10825,13312,11225,13708,11626xe" stroked="f" style="position:absolute;left:13312;top:10825;width:794;height:801">
              <v:path arrowok="t"/>
              <v:fill/>
            </v:shape>
            <v:shape coordorigin="13689,10444" coordsize="793,801" fillcolor="#100C0C" filled="t" path="m14086,11244l14483,10844,14086,10444,13689,10844,14086,11244xe" stroked="f" style="position:absolute;left:13689;top:10444;width:793;height:801">
              <v:path arrowok="t"/>
              <v:fill/>
            </v:shape>
            <v:shape coordorigin="14067,10063" coordsize="793,800" fillcolor="#0A0808" filled="t" path="m14464,10863l14860,10463,14464,10063,14067,10463,14464,10863xe" stroked="f" style="position:absolute;left:14067;top:10063;width:793;height:800">
              <v:path arrowok="t"/>
              <v:fill/>
            </v:shape>
            <v:shape coordorigin="14445,9681" coordsize="794,801" fillcolor="#070405" filled="t" path="m14841,10482l15238,10081,14841,9681,14445,10081,14841,10482xe" stroked="f" style="position:absolute;left:14445;top:9681;width:794;height:801">
              <v:path arrowok="t"/>
              <v:fill/>
            </v:shape>
            <v:shape coordorigin="14823,9300" coordsize="793,801" fillcolor="#100C0C" filled="t" path="m15219,10101l15616,9700,15219,9300,14823,9700,15219,10101xe" stroked="f" style="position:absolute;left:14823;top:9300;width:793;height:801">
              <v:path arrowok="t"/>
              <v:fill/>
            </v:shape>
            <v:shape coordorigin="15201,8919" coordsize="793,800" fillcolor="#100A0A" filled="t" path="m15597,9719l15994,9319,15597,8919,15201,9319,15597,9719xe" stroked="f" style="position:absolute;left:15201;top:8919;width:793;height:800">
              <v:path arrowok="t"/>
              <v:fill/>
            </v:shape>
            <v:shape coordorigin="15578,8538" coordsize="793,800" fillcolor="#100C0C" filled="t" path="m15975,9338l16372,8938,15975,8538,15578,8938,15975,9338xe" stroked="f" style="position:absolute;left:15578;top:8538;width:793;height:800">
              <v:path arrowok="t"/>
              <v:fill/>
            </v:shape>
            <v:shape coordorigin="15956,8157" coordsize="794,800" fillcolor="#050302" filled="t" path="m16353,8957l16750,8557,16353,8157,15956,8557,16353,8957xe" stroked="f" style="position:absolute;left:15956;top:8157;width:794;height:800">
              <v:path arrowok="t"/>
              <v:fill/>
            </v:shape>
            <v:shape coordorigin="16334,7775" coordsize="504,801" fillcolor="#030000" filled="t" path="m16838,7883l16731,7775,16334,8175,16731,8576,16838,8467,16838,7883xe" stroked="f" style="position:absolute;left:16334;top:7775;width:504;height:801">
              <v:path arrowok="t"/>
              <v:fill/>
            </v:shape>
            <v:shape coordorigin="13393,11588" coordsize="630,318" fillcolor="#191213" filled="t" path="m14023,11906l13708,11588,13393,11906,14023,11906xe" stroked="f" style="position:absolute;left:13393;top:11588;width:630;height:318">
              <v:path arrowok="t"/>
              <v:fill/>
            </v:shape>
            <v:shape coordorigin="13689,11206" coordsize="793,700" fillcolor="#191213" filled="t" path="m14483,11607l14086,11206,13689,11607,13986,11906,14187,11906,14483,11607xe" stroked="f" style="position:absolute;left:13689;top:11206;width:793;height:700">
              <v:path arrowok="t"/>
              <v:fill/>
            </v:shape>
            <v:shape coordorigin="14067,10825" coordsize="793,801" fillcolor="#100C0C" filled="t" path="m14464,11626l14860,11225,14464,10825,14067,11225,14464,11626xe" stroked="f" style="position:absolute;left:14067;top:10825;width:793;height:801">
              <v:path arrowok="t"/>
              <v:fill/>
            </v:shape>
            <v:shape coordorigin="14445,10444" coordsize="794,801" fillcolor="#0C0808" filled="t" path="m14841,11244l15238,10844,14841,10444,14445,10844,14841,11244xe" stroked="f" style="position:absolute;left:14445;top:10444;width:794;height:801">
              <v:path arrowok="t"/>
              <v:fill/>
            </v:shape>
            <v:shape coordorigin="14823,10063" coordsize="793,800" fillcolor="#0D0A09" filled="t" path="m15219,10863l15616,10463,15219,10063,14823,10463,15219,10863xe" stroked="f" style="position:absolute;left:14823;top:10063;width:793;height:800">
              <v:path arrowok="t"/>
              <v:fill/>
            </v:shape>
            <v:shape coordorigin="15201,9681" coordsize="793,801" fillcolor="#080605" filled="t" path="m15597,10482l15994,10081,15597,9681,15201,10081,15597,10482xe" stroked="f" style="position:absolute;left:15201;top:9681;width:793;height:801">
              <v:path arrowok="t"/>
              <v:fill/>
            </v:shape>
            <v:shape coordorigin="15578,9300" coordsize="793,801" fillcolor="#080605" filled="t" path="m15975,10101l16372,9700,15975,9300,15578,9700,15975,10101xe" stroked="f" style="position:absolute;left:15578;top:9300;width:793;height:801">
              <v:path arrowok="t"/>
              <v:fill/>
            </v:shape>
            <v:shape coordorigin="15956,8919" coordsize="794,800" fillcolor="#100A0A" filled="t" path="m16353,9719l16750,9319,16353,8919,15956,9319,16353,9719xe" stroked="f" style="position:absolute;left:15956;top:8919;width:794;height:800">
              <v:path arrowok="t"/>
              <v:fill/>
            </v:shape>
            <v:shape coordorigin="16334,8538" coordsize="504,800" fillcolor="#0C0808" filled="t" path="m16838,8646l16731,8538,16334,8938,16731,9338,16838,9230,16838,8646xe" stroked="f" style="position:absolute;left:16334;top:8538;width:504;height:800">
              <v:path arrowok="t"/>
              <v:fill/>
            </v:shape>
            <v:shape coordorigin="16712,8430" coordsize="126,254" fillcolor="#030000" filled="t" path="m16838,8684l16838,8430,16712,8557,16838,8684xe" stroked="f" style="position:absolute;left:16712;top:8430;width:126;height:254">
              <v:path arrowok="t"/>
              <v:fill/>
            </v:shape>
            <v:shape coordorigin="14149,11588" coordsize="630,318" fillcolor="#1A1214" filled="t" path="m14779,11906l14464,11588,14149,11906,14779,11906xe" stroked="f" style="position:absolute;left:14149;top:11588;width:630;height:318">
              <v:path arrowok="t"/>
              <v:fill/>
            </v:shape>
            <v:shape coordorigin="14445,11206" coordsize="794,700" fillcolor="#100C0C" filled="t" path="m15238,11607l14841,11206,14445,11607,14741,11906,14942,11906,15238,11607xe" stroked="f" style="position:absolute;left:14445;top:11206;width:794;height:700">
              <v:path arrowok="t"/>
              <v:fill/>
            </v:shape>
            <v:shape coordorigin="14823,10825" coordsize="793,801" fillcolor="#080605" filled="t" path="m15219,11626l15616,11225,15219,10825,14823,11225,15219,11626xe" stroked="f" style="position:absolute;left:14823;top:10825;width:793;height:801">
              <v:path arrowok="t"/>
              <v:fill/>
            </v:shape>
            <v:shape coordorigin="15201,10444" coordsize="793,801" fillcolor="#100A0A" filled="t" path="m15597,11244l15994,10844,15597,10444,15201,10844,15597,11244xe" stroked="f" style="position:absolute;left:15201;top:10444;width:793;height:801">
              <v:path arrowok="t"/>
              <v:fill/>
            </v:shape>
            <v:shape coordorigin="15578,10063" coordsize="793,800" fillcolor="#100D0D" filled="t" path="m15975,10863l16372,10463,15975,10063,15578,10463,15975,10863xe" stroked="f" style="position:absolute;left:15578;top:10063;width:793;height:800">
              <v:path arrowok="t"/>
              <v:fill/>
            </v:shape>
            <v:shape coordorigin="15956,9681" coordsize="794,801" fillcolor="#100C0C" filled="t" path="m16353,10482l16750,10081,16353,9681,15956,10081,16353,10482xe" stroked="f" style="position:absolute;left:15956;top:9681;width:794;height:801">
              <v:path arrowok="t"/>
              <v:fill/>
            </v:shape>
            <v:shape coordorigin="16334,9300" coordsize="504,801" fillcolor="#0D0A09" filled="t" path="m16838,9408l16731,9300,16334,9700,16731,10101,16838,9993,16838,9408xe" stroked="f" style="position:absolute;left:16334;top:9300;width:504;height:801">
              <v:path arrowok="t"/>
              <v:fill/>
            </v:shape>
            <v:shape coordorigin="16712,9192" coordsize="126,254" fillcolor="#080605" filled="t" path="m16838,9446l16838,9192,16712,9319,16838,9446xe" stroked="f" style="position:absolute;left:16712;top:9192;width:126;height:254">
              <v:path arrowok="t"/>
              <v:fill/>
            </v:shape>
            <v:shape coordorigin="14904,11588" coordsize="630,318" fillcolor="#2A1F20" filled="t" path="m15534,11906l15219,11588,14904,11906,15534,11906xe" stroked="f" style="position:absolute;left:14904;top:11588;width:630;height:318">
              <v:path arrowok="t"/>
              <v:fill/>
            </v:shape>
            <v:shape coordorigin="15201,11206" coordsize="793,700" fillcolor="#241B1C" filled="t" path="m15994,11607l15597,11206,15201,11607,15497,11906,15698,11906,15994,11607xe" stroked="f" style="position:absolute;left:15201;top:11206;width:793;height:700">
              <v:path arrowok="t"/>
              <v:fill/>
            </v:shape>
            <v:shape coordorigin="15578,10825" coordsize="793,801" fillcolor="#100A0A" filled="t" path="m15975,11626l16372,11225,15975,10825,15578,11225,15975,11626xe" stroked="f" style="position:absolute;left:15578;top:10825;width:793;height:801">
              <v:path arrowok="t"/>
              <v:fill/>
            </v:shape>
            <v:shape coordorigin="15956,10444" coordsize="794,801" fillcolor="#0C0808" filled="t" path="m16353,11244l16750,10844,16353,10444,15956,10844,16353,11244xe" stroked="f" style="position:absolute;left:15956;top:10444;width:794;height:801">
              <v:path arrowok="t"/>
              <v:fill/>
            </v:shape>
            <v:shape coordorigin="16334,10063" coordsize="504,800" fillcolor="#2C2124" filled="t" path="m16838,10171l16731,10063,16334,10463,16731,10863,16838,10755,16838,10171xe" stroked="f" style="position:absolute;left:16334;top:10063;width:504;height:800">
              <v:path arrowok="t"/>
              <v:fill/>
            </v:shape>
            <v:shape coordorigin="16712,9954" coordsize="126,254" fillcolor="#0D0A09" filled="t" path="m16838,10208l16838,9954,16712,10081,16838,10208xe" stroked="f" style="position:absolute;left:16712;top:9954;width:126;height:254">
              <v:path arrowok="t"/>
              <v:fill/>
            </v:shape>
            <v:shape coordorigin="15660,11588" coordsize="630,318" fillcolor="#1F1A17" filled="t" path="m16290,11906l15975,11588,15660,11906,16290,11906xe" stroked="f" style="position:absolute;left:15660;top:11588;width:630;height:318">
              <v:path arrowok="t"/>
              <v:fill/>
            </v:shape>
            <v:shape coordorigin="15956,11206" coordsize="794,700" fillcolor="#120E0D" filled="t" path="m16750,11607l16353,11206,15956,11607,16252,11906,16453,11906,16750,11607xe" stroked="f" style="position:absolute;left:15956;top:11206;width:794;height:700">
              <v:path arrowok="t"/>
              <v:fill/>
            </v:shape>
            <v:shape coordorigin="16334,10825" coordsize="504,801" fillcolor="#090606" filled="t" path="m16838,10933l16731,10825,16334,11225,16731,11626,16838,11518,16838,10933xe" stroked="f" style="position:absolute;left:16334;top:10825;width:504;height:801">
              <v:path arrowok="t"/>
              <v:fill/>
            </v:shape>
            <v:shape coordorigin="16712,10717" coordsize="126,254" fillcolor="#090606" filled="t" path="m16838,10971l16838,10717,16712,10844,16838,10971xe" stroked="f" style="position:absolute;left:16712;top:10717;width:126;height:254">
              <v:path arrowok="t"/>
              <v:fill/>
            </v:shape>
            <v:shape coordorigin="16416,11588" coordsize="422,318" fillcolor="#1A1214" filled="t" path="m16838,11696l16731,11588,16416,11906,16838,11906,16838,11696xe" stroked="f" style="position:absolute;left:16416;top:11588;width:422;height:318">
              <v:path arrowok="t"/>
              <v:fill/>
            </v:shape>
            <v:shape coordorigin="16712,11480" coordsize="126,254" fillcolor="#100A0A" filled="t" path="m16838,11734l16838,11480,16712,11607,16838,11734xe" stroked="f" style="position:absolute;left:16712;top:11480;width:126;height:254">
              <v:path arrowok="t"/>
              <v:fill/>
            </v:shape>
            <v:shape coordorigin="9911,8390" coordsize="5614,0" filled="f" path="m15525,8390l9911,8390e" strokecolor="#E46981" stroked="t" strokeweight="0.5pt" style="position:absolute;left:9911;top:8390;width:5614;height:0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"/>
        <w:ind w:left="2218"/>
      </w:pPr>
      <w:r>
        <w:rPr>
          <w:rFonts w:ascii="Times New Roman" w:cs="Times New Roman" w:eastAsia="Times New Roman" w:hAnsi="Times New Roman"/>
          <w:b/>
          <w:color w:val="4462F9"/>
          <w:position w:val="-3"/>
          <w:sz w:val="24"/>
          <w:szCs w:val="24"/>
        </w:rPr>
        <w:t>(                                                                           )    </w:t>
      </w:r>
      <w:r>
        <w:rPr>
          <w:rFonts w:ascii="Times New Roman" w:cs="Times New Roman" w:eastAsia="Times New Roman" w:hAnsi="Times New Roman"/>
          <w:b/>
          <w:color w:val="4462F9"/>
          <w:position w:val="0"/>
          <w:sz w:val="24"/>
          <w:szCs w:val="24"/>
        </w:rPr>
        <w:t>ناﻮﻨﻌﺑ ﺔﻴﺒﻳرﺪﺗ ةرود ت /ﺮﻀﺣ ﺪﻗ</w:t>
      </w:r>
      <w:r>
        <w:rPr>
          <w:rFonts w:ascii="Times New Roman" w:cs="Times New Roman" w:eastAsia="Times New Roman" w:hAnsi="Times New Roman"/>
          <w:color w:val="0000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2"/>
        <w:ind w:left="2801"/>
      </w:pPr>
      <w:r>
        <w:rPr>
          <w:rFonts w:ascii="Times New Roman" w:cs="Times New Roman" w:eastAsia="Times New Roman" w:hAnsi="Times New Roman"/>
          <w:b/>
          <w:color w:val="E46981"/>
          <w:sz w:val="20"/>
          <w:szCs w:val="20"/>
        </w:rPr>
        <w:t>ـﻫ </w:t>
      </w:r>
      <w:r>
        <w:rPr>
          <w:rFonts w:ascii="Times New Roman" w:cs="Times New Roman" w:eastAsia="Times New Roman" w:hAnsi="Times New Roman"/>
          <w:color w:val="E46981"/>
          <w:sz w:val="20"/>
          <w:szCs w:val="20"/>
        </w:rPr>
        <w:t>1443 </w:t>
      </w:r>
      <w:r>
        <w:rPr>
          <w:rFonts w:ascii="Times New Roman" w:cs="Times New Roman" w:eastAsia="Times New Roman" w:hAnsi="Times New Roman"/>
          <w:b/>
          <w:color w:val="E46981"/>
          <w:sz w:val="20"/>
          <w:szCs w:val="20"/>
        </w:rPr>
        <w:t>/ </w:t>
      </w:r>
      <w:r>
        <w:rPr>
          <w:rFonts w:ascii="Times New Roman" w:cs="Times New Roman" w:eastAsia="Times New Roman" w:hAnsi="Times New Roman"/>
          <w:color w:val="E46981"/>
          <w:sz w:val="20"/>
          <w:szCs w:val="20"/>
        </w:rPr>
        <w:t>06 </w:t>
      </w:r>
      <w:r>
        <w:rPr>
          <w:rFonts w:ascii="Times New Roman" w:cs="Times New Roman" w:eastAsia="Times New Roman" w:hAnsi="Times New Roman"/>
          <w:b/>
          <w:color w:val="E46981"/>
          <w:sz w:val="20"/>
          <w:szCs w:val="20"/>
        </w:rPr>
        <w:t>/ </w:t>
      </w:r>
      <w:r>
        <w:rPr>
          <w:rFonts w:ascii="Times New Roman" w:cs="Times New Roman" w:eastAsia="Times New Roman" w:hAnsi="Times New Roman"/>
          <w:color w:val="E46981"/>
          <w:sz w:val="20"/>
          <w:szCs w:val="20"/>
        </w:rPr>
        <w:t>15  </w:t>
      </w:r>
      <w:r>
        <w:rPr>
          <w:rFonts w:ascii="Times New Roman" w:cs="Times New Roman" w:eastAsia="Times New Roman" w:hAnsi="Times New Roman"/>
          <w:b/>
          <w:color w:val="E46981"/>
          <w:sz w:val="20"/>
          <w:szCs w:val="20"/>
        </w:rPr>
        <w:t>ﻖﻓاﻮﻤﻟا ﻦﻴﻨﺛﻻا مﻮﻳ </w:t>
      </w:r>
      <w:r>
        <w:rPr>
          <w:rFonts w:ascii="Times New Roman" w:cs="Times New Roman" w:eastAsia="Times New Roman" w:hAnsi="Times New Roman"/>
          <w:b/>
          <w:color w:val="4462F9"/>
          <w:sz w:val="20"/>
          <w:szCs w:val="20"/>
        </w:rPr>
        <w:t>ﺰﻳﺰﻌﻟاﺪﺒﻋ ﻦﺑ نﺮﻘﻣ ﺮﻴﻣﻷا ﺔﻌﻣﺎﺟ ﻲﻓ ةﺪﻘﻌﻨﻤﻟا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2"/>
        <w:ind w:left="3955"/>
      </w:pPr>
      <w:r>
        <w:rPr>
          <w:rFonts w:ascii="Times New Roman" w:cs="Times New Roman" w:eastAsia="Times New Roman" w:hAnsi="Times New Roman"/>
          <w:color w:val="E46981"/>
          <w:sz w:val="20"/>
          <w:szCs w:val="20"/>
        </w:rPr>
        <w:t>ﺔﻴﻋﺎﻤﺘﺟﻻا تﺎﻨﻴﻣﺄﺘﻠﻟ ﺔﻣﺎﻌﻟا ﺔﺴﺳﺆﻤﻟا ﻦﻣ ةﺪﻤﺘﻌﻤﻟاو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"/>
        <w:ind w:left="101"/>
      </w:pPr>
      <w:r>
        <w:pict>
          <v:group coordorigin="9911,-769" coordsize="794,801" style="position:absolute;margin-left:495.569pt;margin-top:-38.459pt;width:39.683pt;height:40.039pt;mso-position-horizontal-relative:page;mso-position-vertical-relative:paragraph;z-index:-183">
            <v:shape coordorigin="9911,-769" coordsize="794,801" fillcolor="#000000" filled="t" path="m10308,32l10705,-369,10308,-769,9911,-369,10308,32xe" stroked="f" style="position:absolute;left:9911;top:-769;width:794;height:801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b/>
          <w:color w:val="4462F9"/>
          <w:sz w:val="24"/>
          <w:szCs w:val="24"/>
        </w:rPr>
      </w:r>
      <w:r>
        <w:rPr>
          <w:rFonts w:ascii="Times New Roman" w:cs="Times New Roman" w:eastAsia="Times New Roman" w:hAnsi="Times New Roman"/>
          <w:b/>
          <w:color w:val="4462F9"/>
          <w:sz w:val="24"/>
          <w:szCs w:val="24"/>
          <w:u w:color="E46981" w:val="single"/>
        </w:rPr>
        <w:t>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color w:val="4462F9"/>
          <w:sz w:val="24"/>
          <w:szCs w:val="24"/>
          <w:u w:color="E46981" w:val="single"/>
        </w:rPr>
      </w:r>
      <w:r>
        <w:rPr>
          <w:rFonts w:ascii="Times New Roman" w:cs="Times New Roman" w:eastAsia="Times New Roman" w:hAnsi="Times New Roman"/>
          <w:b/>
          <w:color w:val="4462F9"/>
          <w:sz w:val="24"/>
          <w:szCs w:val="24"/>
        </w:rPr>
      </w:r>
      <w:r>
        <w:rPr>
          <w:rFonts w:ascii="Times New Roman" w:cs="Times New Roman" w:eastAsia="Times New Roman" w:hAnsi="Times New Roman"/>
          <w:b/>
          <w:color w:val="4462F9"/>
          <w:sz w:val="24"/>
          <w:szCs w:val="24"/>
        </w:rPr>
        <w:t>    ﻖﻓﻮﻤﻟا ﷲو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796"/>
      </w:pPr>
      <w:r>
        <w:rPr>
          <w:rFonts w:ascii="Times New Roman" w:cs="Times New Roman" w:eastAsia="Times New Roman" w:hAnsi="Times New Roman"/>
          <w:b/>
          <w:color w:val="E46981"/>
          <w:sz w:val="20"/>
          <w:szCs w:val="20"/>
        </w:rPr>
        <w:t>ﻒﻴﻇﻮﺘﻟا ﺰﻛﺮﻤﻟ يﺬﻴﻔﻨﺘﻟا ﺮﻳﺪﻤﻟا                                                                                                                            ﺔﻴﺒﻳرﺪﺘﻟا ةروﺪﻟا مﺪﻘﻣ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2"/>
        <w:ind w:left="1100"/>
      </w:pPr>
      <w:r>
        <w:rPr>
          <w:rFonts w:ascii="Times New Roman" w:cs="Times New Roman" w:eastAsia="Times New Roman" w:hAnsi="Times New Roman"/>
          <w:b/>
          <w:color w:val="4462F9"/>
          <w:sz w:val="20"/>
          <w:szCs w:val="20"/>
        </w:rPr>
        <w:t>ﻼﻌﻣ ﻞﺼﻴﻓ ﻦﺑ ﺪﻤﺤﻣ .م                                                                                                                                              ﻪﻠﻟﺎﺒﻋ ﺪﻤﺣأ /أ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</w:r>
    </w:p>
    <w:sectPr>
      <w:type w:val="continuous"/>
      <w:pgSz w:h="11920" w:orient="landscape" w:w="16840"/>
      <w:pgMar w:bottom="280" w:left="2320" w:right="1320" w:top="3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png" Type="http://schemas.openxmlformats.org/officeDocument/2006/relationships/image"/><Relationship Id="rId5" Target="media\image2.png" Type="http://schemas.openxmlformats.org/officeDocument/2006/relationships/image"/><Relationship Id="rId6" Target="media\image3.png" Type="http://schemas.openxmlformats.org/officeDocument/2006/relationships/image"/><Relationship Id="rId7" Target="media\image4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